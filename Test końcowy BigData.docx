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CE475B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CE475B" w:rsidRPr="00EF530D" w:rsidRDefault="00CE475B" w:rsidP="00CE475B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18D792A2" w14:textId="05EDF179" w:rsidR="00CE475B" w:rsidRPr="00791BC5" w:rsidRDefault="00CE475B" w:rsidP="00CE475B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21211A0F" w:rsidR="00CE475B" w:rsidRPr="00EF530D" w:rsidRDefault="00CE475B" w:rsidP="00CE475B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E475B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CE475B" w:rsidRDefault="00CE475B" w:rsidP="00CE475B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5CCED0E3" w14:textId="77808D6C" w:rsidR="00CE475B" w:rsidRPr="00EF530D" w:rsidRDefault="00CE475B" w:rsidP="00CE475B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>
              <w:rPr>
                <w:b/>
                <w:i/>
                <w:snapToGrid w:val="0"/>
              </w:rPr>
              <w:t>23-26.06.2025</w:t>
            </w:r>
          </w:p>
          <w:p w14:paraId="05306F22" w14:textId="77777777" w:rsidR="00CE475B" w:rsidRPr="00EF530D" w:rsidRDefault="00CE475B" w:rsidP="00CE475B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3D743141" w:rsidR="00CE475B" w:rsidRPr="00EF530D" w:rsidRDefault="00CE475B" w:rsidP="00CE475B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>
              <w:rPr>
                <w:b/>
                <w:i/>
                <w:snapToGrid w:val="0"/>
              </w:rPr>
              <w:t>50623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KC</w:t>
            </w:r>
            <w:r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CE475B" w:rsidRPr="00EF530D" w:rsidRDefault="00CE475B" w:rsidP="00CE475B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CE475B" w:rsidRPr="00EF530D" w:rsidRDefault="00CE475B" w:rsidP="00CE475B"/>
        </w:tc>
      </w:tr>
      <w:tr w:rsidR="00CE475B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CE475B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F505FCE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Maksymalna: 12 pkt.</w:t>
            </w:r>
          </w:p>
        </w:tc>
      </w:tr>
      <w:tr w:rsidR="00CE475B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Nazwisko: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Uzyskana: </w:t>
            </w:r>
          </w:p>
        </w:tc>
      </w:tr>
      <w:tr w:rsidR="00CE475B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Data wypełnienia testu: </w:t>
            </w:r>
            <w:r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CE475B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CE475B" w:rsidRPr="00EF530D" w:rsidRDefault="00CE475B" w:rsidP="00CE475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</w:t>
      </w:r>
      <w:proofErr w:type="spellStart"/>
      <w:r w:rsidR="00E2705A" w:rsidRPr="00EF530D">
        <w:rPr>
          <w:b/>
          <w:bCs/>
        </w:rPr>
        <w:t>Python</w:t>
      </w:r>
      <w:proofErr w:type="spellEnd"/>
      <w:r w:rsidR="00E2705A" w:rsidRPr="00EF530D">
        <w:rPr>
          <w:b/>
          <w:bCs/>
        </w:rPr>
        <w:t xml:space="preserve">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Datalore</w:t>
      </w:r>
      <w:proofErr w:type="spellEnd"/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Intellij</w:t>
      </w:r>
      <w:proofErr w:type="spellEnd"/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 xml:space="preserve">Konstruktor w </w:t>
      </w:r>
      <w:proofErr w:type="spellStart"/>
      <w:r w:rsidR="00E2705A" w:rsidRPr="00EF530D">
        <w:rPr>
          <w:b/>
          <w:bCs/>
        </w:rPr>
        <w:t>Pythonie</w:t>
      </w:r>
      <w:proofErr w:type="spellEnd"/>
      <w:r w:rsidR="00E2705A" w:rsidRPr="00EF530D">
        <w:rPr>
          <w:b/>
          <w:bCs/>
        </w:rPr>
        <w:t xml:space="preserve">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cls</w:t>
      </w:r>
      <w:proofErr w:type="spellEnd"/>
      <w:r w:rsidR="00E2705A" w:rsidRPr="00EF530D">
        <w:rPr>
          <w:lang w:val="en-GB"/>
        </w:rPr>
        <w:t>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init</w:t>
      </w:r>
      <w:proofErr w:type="spellEnd"/>
      <w:r w:rsidR="00E2705A" w:rsidRPr="00EF530D">
        <w:rPr>
          <w:lang w:val="en-GB"/>
        </w:rPr>
        <w:t>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4A5EA8" w:rsidRPr="00EF530D">
        <w:t>ewaluator</w:t>
      </w:r>
      <w:proofErr w:type="spellEnd"/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 xml:space="preserve">Tworzenie modelu poprzez układanie warstw w </w:t>
      </w:r>
      <w:proofErr w:type="spellStart"/>
      <w:r w:rsidR="00951C40" w:rsidRPr="00EF530D">
        <w:rPr>
          <w:b/>
          <w:bCs/>
        </w:rPr>
        <w:t>Tensorflow</w:t>
      </w:r>
      <w:proofErr w:type="spellEnd"/>
      <w:r w:rsidR="00951C40" w:rsidRPr="00EF530D">
        <w:rPr>
          <w:b/>
          <w:bCs/>
        </w:rPr>
        <w:t>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tensorflow.keras.layers</w:t>
      </w:r>
      <w:proofErr w:type="spellEnd"/>
      <w:r w:rsidR="003E7FA1" w:rsidRPr="00EF530D">
        <w:rPr>
          <w:lang w:val="en-GB"/>
        </w:rPr>
        <w:t>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tensorflow.keras.models.Sequential</w:t>
      </w:r>
      <w:proofErr w:type="spellEnd"/>
      <w:r w:rsidR="003E7FA1" w:rsidRPr="00EF530D">
        <w:rPr>
          <w:lang w:val="en-GB"/>
        </w:rPr>
        <w:t>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scipy.layers</w:t>
      </w:r>
      <w:proofErr w:type="spellEnd"/>
      <w:r w:rsidR="003E7FA1" w:rsidRPr="00EF530D">
        <w:rPr>
          <w:lang w:val="en-GB"/>
        </w:rPr>
        <w:t>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pandas.df.model</w:t>
      </w:r>
      <w:proofErr w:type="spellEnd"/>
      <w:r w:rsidR="003E7FA1" w:rsidRPr="00EF530D">
        <w:rPr>
          <w:lang w:val="en-GB"/>
        </w:rPr>
        <w:t>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 xml:space="preserve">Podstawowymi strukturami w </w:t>
      </w:r>
      <w:proofErr w:type="spellStart"/>
      <w:r w:rsidR="003E7FA1" w:rsidRPr="00EF530D">
        <w:rPr>
          <w:b/>
          <w:bCs/>
        </w:rPr>
        <w:t>Pandas</w:t>
      </w:r>
      <w:proofErr w:type="spellEnd"/>
      <w:r w:rsidR="003E7FA1" w:rsidRPr="00EF530D">
        <w:rPr>
          <w:b/>
          <w:bCs/>
        </w:rPr>
        <w:t xml:space="preserve">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DataFrame</w:t>
      </w:r>
      <w:proofErr w:type="spellEnd"/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 xml:space="preserve">sieci </w:t>
      </w:r>
      <w:proofErr w:type="spellStart"/>
      <w:r w:rsidR="003E7FA1" w:rsidRPr="00EF530D">
        <w:t>bayesowskie</w:t>
      </w:r>
      <w:proofErr w:type="spellEnd"/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3E7FA1" w:rsidRPr="00EF530D">
        <w:t>konwolucyjne</w:t>
      </w:r>
      <w:proofErr w:type="spellEnd"/>
      <w:r w:rsidR="003E7FA1" w:rsidRPr="00EF530D">
        <w:t xml:space="preserve">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 xml:space="preserve">Do redukcji liczby zmiennych opisujących zjawiska, jak </w:t>
      </w:r>
      <w:proofErr w:type="spellStart"/>
      <w:r w:rsidR="00D53F74" w:rsidRPr="00EF530D">
        <w:rPr>
          <w:b/>
          <w:bCs/>
        </w:rPr>
        <w:t>rownież</w:t>
      </w:r>
      <w:proofErr w:type="spellEnd"/>
      <w:r w:rsidR="00D53F74" w:rsidRPr="00EF530D">
        <w:rPr>
          <w:b/>
          <w:bCs/>
        </w:rPr>
        <w:t xml:space="preserve"> do odkrycia prawidłowości między zmiennymi służy</w:t>
      </w:r>
      <w:r w:rsidRPr="00EF530D">
        <w:rPr>
          <w:b/>
          <w:bCs/>
        </w:rPr>
        <w:t>:</w:t>
      </w:r>
    </w:p>
    <w:p w14:paraId="7114C20C" w14:textId="04BB8096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CE669D">
        <w:t>Autoenkoder</w:t>
      </w:r>
      <w:proofErr w:type="spellEnd"/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A44F0A" w:rsidRPr="00EF530D">
        <w:t>default</w:t>
      </w:r>
      <w:proofErr w:type="spellEnd"/>
      <w:r w:rsidR="00A44F0A" w:rsidRPr="00EF530D">
        <w:t xml:space="preserve">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 xml:space="preserve">zadania jakie można wykonać za pomocą </w:t>
      </w:r>
      <w:proofErr w:type="spellStart"/>
      <w:r w:rsidRPr="00EF530D">
        <w:rPr>
          <w:b/>
          <w:bCs/>
        </w:rPr>
        <w:t>tensorflow</w:t>
      </w:r>
      <w:proofErr w:type="spellEnd"/>
      <w:r w:rsidRPr="00EF530D">
        <w:rPr>
          <w:b/>
          <w:bCs/>
        </w:rPr>
        <w:t>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 xml:space="preserve">tworzenie sterowników </w:t>
      </w:r>
      <w:proofErr w:type="spellStart"/>
      <w:r w:rsidR="00AE67CB" w:rsidRPr="00EF530D">
        <w:t>samoprogramowalnych</w:t>
      </w:r>
      <w:proofErr w:type="spellEnd"/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 xml:space="preserve">Stosowanie technik </w:t>
      </w:r>
      <w:proofErr w:type="spellStart"/>
      <w:r w:rsidR="00774A26" w:rsidRPr="00EF530D">
        <w:t>metaheurystycznych</w:t>
      </w:r>
      <w:proofErr w:type="spellEnd"/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4EBC8" w14:textId="77777777" w:rsidR="00A34984" w:rsidRDefault="00A34984">
      <w:r>
        <w:separator/>
      </w:r>
    </w:p>
  </w:endnote>
  <w:endnote w:type="continuationSeparator" w:id="0">
    <w:p w14:paraId="1F6CA186" w14:textId="77777777" w:rsidR="00A34984" w:rsidRDefault="00A3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877DE" w14:textId="77777777" w:rsidR="00A34984" w:rsidRDefault="00A34984">
      <w:r>
        <w:separator/>
      </w:r>
    </w:p>
  </w:footnote>
  <w:footnote w:type="continuationSeparator" w:id="0">
    <w:p w14:paraId="2BF48290" w14:textId="77777777" w:rsidR="00A34984" w:rsidRDefault="00A34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901C2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8686C"/>
    <w:rsid w:val="00492B0F"/>
    <w:rsid w:val="004961CB"/>
    <w:rsid w:val="004A0E0D"/>
    <w:rsid w:val="004A5EA8"/>
    <w:rsid w:val="004D0A65"/>
    <w:rsid w:val="004F01AD"/>
    <w:rsid w:val="004F1D2A"/>
    <w:rsid w:val="004F326A"/>
    <w:rsid w:val="0051513F"/>
    <w:rsid w:val="00516771"/>
    <w:rsid w:val="0053770D"/>
    <w:rsid w:val="00540510"/>
    <w:rsid w:val="00565867"/>
    <w:rsid w:val="005A573E"/>
    <w:rsid w:val="005E3C7F"/>
    <w:rsid w:val="005F5521"/>
    <w:rsid w:val="006067B0"/>
    <w:rsid w:val="0060779A"/>
    <w:rsid w:val="00624A70"/>
    <w:rsid w:val="006354D1"/>
    <w:rsid w:val="006950CC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34984"/>
    <w:rsid w:val="00A44F0A"/>
    <w:rsid w:val="00A45771"/>
    <w:rsid w:val="00A7772F"/>
    <w:rsid w:val="00A838D3"/>
    <w:rsid w:val="00AD0555"/>
    <w:rsid w:val="00AE67CB"/>
    <w:rsid w:val="00AF185C"/>
    <w:rsid w:val="00AF6A74"/>
    <w:rsid w:val="00B15442"/>
    <w:rsid w:val="00B373BB"/>
    <w:rsid w:val="00B81B4B"/>
    <w:rsid w:val="00B909A4"/>
    <w:rsid w:val="00B96C18"/>
    <w:rsid w:val="00B97C21"/>
    <w:rsid w:val="00BA1832"/>
    <w:rsid w:val="00BB5017"/>
    <w:rsid w:val="00BC3DBA"/>
    <w:rsid w:val="00BF031C"/>
    <w:rsid w:val="00BF08EB"/>
    <w:rsid w:val="00C0658A"/>
    <w:rsid w:val="00C07DD4"/>
    <w:rsid w:val="00C14B4F"/>
    <w:rsid w:val="00C5134C"/>
    <w:rsid w:val="00C71E6C"/>
    <w:rsid w:val="00C84A5F"/>
    <w:rsid w:val="00CA546A"/>
    <w:rsid w:val="00CC3AA9"/>
    <w:rsid w:val="00CE0327"/>
    <w:rsid w:val="00CE4112"/>
    <w:rsid w:val="00CE475B"/>
    <w:rsid w:val="00CE669D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0DDD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70184"/>
    <w:rsid w:val="0019184E"/>
    <w:rsid w:val="00227F51"/>
    <w:rsid w:val="002D44CE"/>
    <w:rsid w:val="002F786C"/>
    <w:rsid w:val="00326DFE"/>
    <w:rsid w:val="003508D7"/>
    <w:rsid w:val="00382DD6"/>
    <w:rsid w:val="003B2E5E"/>
    <w:rsid w:val="004146AA"/>
    <w:rsid w:val="0048686C"/>
    <w:rsid w:val="00495255"/>
    <w:rsid w:val="004C3FBD"/>
    <w:rsid w:val="004D55F6"/>
    <w:rsid w:val="00502B18"/>
    <w:rsid w:val="00551546"/>
    <w:rsid w:val="005B05E9"/>
    <w:rsid w:val="006067B0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B17C0"/>
    <w:rsid w:val="00BF20B2"/>
    <w:rsid w:val="00BF7866"/>
    <w:rsid w:val="00C07DD4"/>
    <w:rsid w:val="00CA1064"/>
    <w:rsid w:val="00CA3EE8"/>
    <w:rsid w:val="00D7394B"/>
    <w:rsid w:val="00E60DDD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9</cp:revision>
  <cp:lastPrinted>2009-12-03T13:50:00Z</cp:lastPrinted>
  <dcterms:created xsi:type="dcterms:W3CDTF">2024-06-07T06:32:00Z</dcterms:created>
  <dcterms:modified xsi:type="dcterms:W3CDTF">2025-06-25T15:32:00Z</dcterms:modified>
</cp:coreProperties>
</file>